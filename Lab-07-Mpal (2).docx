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302339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CC0D57" w:rsidRDefault="00CC0D57" w:rsidP="00CC0D57">
          <w:pPr>
            <w:jc w:val="center"/>
            <w:rPr>
              <w:b/>
              <w:sz w:val="72"/>
            </w:rPr>
          </w:pPr>
          <w:r w:rsidRPr="005D4EFB">
            <w:rPr>
              <w:b/>
              <w:sz w:val="72"/>
            </w:rPr>
            <w:t>Practical Workbook</w: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 w:rsidRPr="00347E12">
            <w:rPr>
              <w:b/>
              <w:sz w:val="32"/>
              <w:szCs w:val="32"/>
            </w:rPr>
            <w:t>Microprocessor &amp; Assembly Language</w: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>
                <wp:extent cx="3432725" cy="3448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JU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0699" cy="346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B0872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15240</wp:posOffset>
                    </wp:positionV>
                    <wp:extent cx="5467350" cy="2352675"/>
                    <wp:effectExtent l="0" t="0" r="19050" b="28575"/>
                    <wp:wrapNone/>
                    <wp:docPr id="9" name="Rectangle: Rounded Corners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467350" cy="23526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1"/>
                                  <w:tblW w:w="8124" w:type="dxa"/>
                                  <w:tblLook w:val="06A0" w:firstRow="1" w:lastRow="0" w:firstColumn="1" w:lastColumn="0" w:noHBand="1" w:noVBand="1"/>
                                </w:tblPr>
                                <w:tblGrid>
                                  <w:gridCol w:w="2358"/>
                                  <w:gridCol w:w="5766"/>
                                </w:tblGrid>
                                <w:tr w:rsidR="00CC0D57" w:rsidTr="0085528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80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NAME: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Pr="00855287" w:rsidRDefault="0058478E" w:rsidP="00226602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Muhammad Ahsan</w:t>
                                      </w:r>
                                      <w:r w:rsidR="00226602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Khan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ID: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226602" w:rsidP="00226602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FA17-BSCS-00</w:t>
                                      </w:r>
                                      <w:r w:rsidR="0058478E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61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SECTION: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58478E" w:rsidP="00226602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A</w:t>
                                      </w:r>
                                      <w:bookmarkStart w:id="0" w:name="_GoBack"/>
                                      <w:bookmarkEnd w:id="0"/>
                                      <w:r w:rsidR="00226602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977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35586" w:rsidRDefault="00CC0D57" w:rsidP="00855287">
                                      <w:r w:rsidRPr="00835586">
                                        <w:rPr>
                                          <w:sz w:val="24"/>
                                          <w:szCs w:val="24"/>
                                        </w:rPr>
                                        <w:t>Signature of Faculty: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______________________________________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:rsidR="00CC0D57" w:rsidRDefault="00CC0D57" w:rsidP="00CC0D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ectangle: Rounded Corners 4" o:spid="_x0000_s1026" style="position:absolute;left:0;text-align:left;margin-left:0;margin-top:1.2pt;width:430.5pt;height:18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" fillcolor="white [3201]" strokecolor="black [3200]" strokeweight="1pt">
                    <v:stroke joinstyle="miter"/>
                    <v:path arrowok="t"/>
                    <v:textbox>
                      <w:txbxContent>
                        <w:tbl>
                          <w:tblPr>
                            <w:tblStyle w:val="PlainTable41"/>
                            <w:tblW w:w="8124" w:type="dxa"/>
                            <w:tblLook w:val="06A0" w:firstRow="1" w:lastRow="0" w:firstColumn="1" w:lastColumn="0" w:noHBand="1" w:noVBand="1"/>
                          </w:tblPr>
                          <w:tblGrid>
                            <w:gridCol w:w="2358"/>
                            <w:gridCol w:w="5766"/>
                          </w:tblGrid>
                          <w:tr w:rsidR="00CC0D57" w:rsidTr="0085528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80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NAME: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Pr="00855287" w:rsidRDefault="0058478E" w:rsidP="00226602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Muhammad Ahsan</w:t>
                                </w:r>
                                <w:r w:rsidR="0022660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Khan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ID: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226602" w:rsidP="00226602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FA17-BSCS-00</w:t>
                                </w:r>
                                <w:r w:rsidR="0058478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61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SECTION: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58478E" w:rsidP="00226602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</w:t>
                                </w:r>
                                <w:bookmarkStart w:id="1" w:name="_GoBack"/>
                                <w:bookmarkEnd w:id="1"/>
                                <w:r w:rsidR="00226602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97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35586" w:rsidRDefault="00CC0D57" w:rsidP="00855287">
                                <w:r w:rsidRPr="00835586">
                                  <w:rPr>
                                    <w:sz w:val="24"/>
                                    <w:szCs w:val="24"/>
                                  </w:rPr>
                                  <w:t>Signature of Faculty: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______________________________________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:rsidR="00CC0D57" w:rsidRDefault="00CC0D57" w:rsidP="00CC0D57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Pr="00347E12" w:rsidRDefault="007E55DF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</w:sdtContent>
    </w:sdt>
    <w:p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Mohammad Ali Jinnah University</w:t>
      </w:r>
    </w:p>
    <w:p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</w:t>
      </w:r>
    </w:p>
    <w:p w:rsidR="00CC0D57" w:rsidRDefault="00CC0D57" w:rsidP="00CC0D57">
      <w:pPr>
        <w:spacing w:after="0"/>
        <w:rPr>
          <w:b/>
          <w:sz w:val="32"/>
          <w:szCs w:val="32"/>
        </w:rPr>
      </w:pPr>
    </w:p>
    <w:p w:rsidR="00265C56" w:rsidRPr="00E15670" w:rsidRDefault="00F62B87" w:rsidP="00E1567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# 0</w:t>
      </w:r>
      <w:r w:rsidR="0046003C">
        <w:rPr>
          <w:b/>
          <w:sz w:val="32"/>
          <w:szCs w:val="32"/>
        </w:rPr>
        <w:t>7</w:t>
      </w:r>
    </w:p>
    <w:p w:rsidR="00265C56" w:rsidRDefault="00D87C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1:</w:t>
      </w:r>
    </w:p>
    <w:p w:rsidR="00D87C89" w:rsidRDefault="00D87C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</w:p>
    <w:p w:rsidR="00D87C89" w:rsidRDefault="00D87C89" w:rsidP="00D87C89">
      <w:pPr>
        <w:spacing w:after="0"/>
      </w:pPr>
      <w:r>
        <w:t>.model small</w:t>
      </w:r>
    </w:p>
    <w:p w:rsidR="00D87C89" w:rsidRDefault="00D87C89" w:rsidP="00D87C89">
      <w:pPr>
        <w:spacing w:after="0"/>
      </w:pPr>
      <w:r>
        <w:t>.stack 100h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.data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 xml:space="preserve">arrayB db 60,70,80 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arrayW dw 150,250,350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arrayN dw 600,1200,1800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.code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 xml:space="preserve">main proc              </w:t>
      </w:r>
    </w:p>
    <w:p w:rsidR="00D87C89" w:rsidRDefault="00D87C89" w:rsidP="00D87C89">
      <w:pPr>
        <w:spacing w:after="0"/>
      </w:pPr>
      <w:r>
        <w:t xml:space="preserve">    </w:t>
      </w:r>
    </w:p>
    <w:p w:rsidR="00D87C89" w:rsidRDefault="00D87C89" w:rsidP="00D87C89">
      <w:pPr>
        <w:spacing w:after="0"/>
      </w:pPr>
      <w:r>
        <w:t xml:space="preserve">          mov ax,@data</w:t>
      </w:r>
    </w:p>
    <w:p w:rsidR="00D87C89" w:rsidRDefault="00D87C89" w:rsidP="00D87C89">
      <w:pPr>
        <w:spacing w:after="0"/>
      </w:pPr>
      <w:r>
        <w:t xml:space="preserve">          mov ds,ax</w:t>
      </w:r>
    </w:p>
    <w:p w:rsidR="00D87C89" w:rsidRDefault="00D87C89" w:rsidP="00D87C89">
      <w:pPr>
        <w:spacing w:after="0"/>
      </w:pPr>
      <w:r>
        <w:t xml:space="preserve">          mov si,0              ;SI=0000</w:t>
      </w:r>
    </w:p>
    <w:p w:rsidR="00D87C89" w:rsidRDefault="00D87C89" w:rsidP="00D87C89">
      <w:pPr>
        <w:spacing w:after="0"/>
      </w:pPr>
      <w:r>
        <w:t xml:space="preserve">          mov al,arrayB [ si ]     ;AL=60</w:t>
      </w:r>
    </w:p>
    <w:p w:rsidR="00D87C89" w:rsidRDefault="00D87C89" w:rsidP="00D87C89">
      <w:pPr>
        <w:spacing w:after="0"/>
      </w:pPr>
      <w:r>
        <w:t xml:space="preserve">          mov si,2                      ;SI=0010</w:t>
      </w:r>
    </w:p>
    <w:p w:rsidR="00D87C89" w:rsidRDefault="00D87C89" w:rsidP="00D87C89">
      <w:pPr>
        <w:spacing w:after="0"/>
      </w:pPr>
      <w:r>
        <w:t xml:space="preserve">          mov bl,arrayB [si ]     ;AX=80</w:t>
      </w:r>
    </w:p>
    <w:p w:rsidR="00D87C89" w:rsidRDefault="00D87C89" w:rsidP="00D87C89">
      <w:pPr>
        <w:spacing w:after="0"/>
      </w:pPr>
      <w:r>
        <w:t xml:space="preserve">          add bx,ax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mov si,0</w:t>
      </w:r>
    </w:p>
    <w:p w:rsidR="00D87C89" w:rsidRDefault="00D87C89" w:rsidP="00D87C89">
      <w:pPr>
        <w:spacing w:after="0"/>
      </w:pPr>
      <w:r>
        <w:t xml:space="preserve">          mov ax,arrayW[si]</w:t>
      </w:r>
    </w:p>
    <w:p w:rsidR="00D87C89" w:rsidRDefault="00D87C89" w:rsidP="00D87C89">
      <w:pPr>
        <w:spacing w:after="0"/>
      </w:pPr>
      <w:r>
        <w:t xml:space="preserve">          mov si,2</w:t>
      </w:r>
    </w:p>
    <w:p w:rsidR="00D87C89" w:rsidRDefault="00D87C89" w:rsidP="00D87C89">
      <w:pPr>
        <w:spacing w:after="0"/>
      </w:pPr>
      <w:r>
        <w:t xml:space="preserve">          mov bx,arrayW[si]</w:t>
      </w:r>
    </w:p>
    <w:p w:rsidR="00D87C89" w:rsidRDefault="00D87C89" w:rsidP="00D87C89">
      <w:pPr>
        <w:spacing w:after="0"/>
      </w:pPr>
      <w:r>
        <w:t xml:space="preserve">          add ax,bx     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mov si,0</w:t>
      </w:r>
    </w:p>
    <w:p w:rsidR="00D87C89" w:rsidRDefault="00D87C89" w:rsidP="00D87C89">
      <w:pPr>
        <w:spacing w:after="0"/>
      </w:pPr>
      <w:r>
        <w:t xml:space="preserve">          mov ax,arrayN[si]                  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mov si,2</w:t>
      </w:r>
    </w:p>
    <w:p w:rsidR="00D87C89" w:rsidRDefault="00D87C89" w:rsidP="00D87C89">
      <w:pPr>
        <w:spacing w:after="0"/>
      </w:pPr>
      <w:r>
        <w:lastRenderedPageBreak/>
        <w:t xml:space="preserve">          mov bx,arrayN[si]</w:t>
      </w:r>
    </w:p>
    <w:p w:rsidR="00D87C89" w:rsidRDefault="00D87C89" w:rsidP="00D87C89">
      <w:pPr>
        <w:spacing w:after="0"/>
      </w:pPr>
      <w:r>
        <w:t xml:space="preserve">          add ax,bx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>endp</w:t>
      </w:r>
    </w:p>
    <w:p w:rsidR="00D87C89" w:rsidRDefault="00D87C89" w:rsidP="00D87C89">
      <w:pPr>
        <w:spacing w:after="0"/>
      </w:pPr>
      <w:r>
        <w:t>end main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rPr>
          <w:noProof/>
        </w:rPr>
        <w:drawing>
          <wp:inline distT="0" distB="0" distL="0" distR="0">
            <wp:extent cx="5732145" cy="311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9" w:rsidRPr="00D87C89" w:rsidRDefault="00D87C89" w:rsidP="00D87C89"/>
    <w:p w:rsidR="00D87C89" w:rsidRDefault="00D87C89" w:rsidP="00D87C89">
      <w:pPr>
        <w:ind w:firstLine="720"/>
      </w:pPr>
    </w:p>
    <w:p w:rsidR="00D87C89" w:rsidRDefault="00D87C89" w:rsidP="00D87C89">
      <w:pPr>
        <w:ind w:firstLine="720"/>
      </w:pPr>
    </w:p>
    <w:p w:rsidR="00D87C89" w:rsidRDefault="00D87C89" w:rsidP="00D87C89">
      <w:pPr>
        <w:rPr>
          <w:b/>
          <w:bCs/>
          <w:sz w:val="28"/>
          <w:szCs w:val="28"/>
        </w:rPr>
      </w:pPr>
      <w:r w:rsidRPr="00D87C89">
        <w:rPr>
          <w:b/>
          <w:bCs/>
          <w:sz w:val="28"/>
          <w:szCs w:val="28"/>
        </w:rPr>
        <w:t>Question 2</w:t>
      </w:r>
    </w:p>
    <w:p w:rsidR="00D87C89" w:rsidRDefault="00D87C89" w:rsidP="00D87C89">
      <w:pPr>
        <w:rPr>
          <w:sz w:val="28"/>
          <w:szCs w:val="28"/>
        </w:rPr>
      </w:pPr>
      <w:r>
        <w:rPr>
          <w:sz w:val="28"/>
          <w:szCs w:val="28"/>
        </w:rPr>
        <w:t>.code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>.model small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>.stack 100h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 xml:space="preserve">.data 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>arrayN dw 1000,2000,4000,6000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 xml:space="preserve">.code 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>main proc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ax,@data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ds,ax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ah,2h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dx,0Ah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ah,2h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dx,0Dh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si,0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dx,arrayN[si]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inc si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dx,arrayN[si]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inc si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dx,arrayN[si]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               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inc si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dx,arrayN[si]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lastRenderedPageBreak/>
        <w:t xml:space="preserve">    inc si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mov dx,arrayN[si]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int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endp</w:t>
      </w:r>
    </w:p>
    <w:p w:rsid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>end main</w:t>
      </w:r>
    </w:p>
    <w:p w:rsidR="00D87C89" w:rsidRDefault="00D87C89" w:rsidP="00D87C89">
      <w:pPr>
        <w:spacing w:after="0"/>
        <w:rPr>
          <w:sz w:val="28"/>
          <w:szCs w:val="28"/>
        </w:rPr>
      </w:pPr>
    </w:p>
    <w:p w:rsidR="00D87C89" w:rsidRDefault="00D87C89" w:rsidP="00D87C8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19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Default="00D87C89" w:rsidP="00D87C89">
      <w:pPr>
        <w:rPr>
          <w:sz w:val="28"/>
          <w:szCs w:val="28"/>
        </w:rPr>
      </w:pPr>
    </w:p>
    <w:p w:rsidR="00D87C89" w:rsidRDefault="00D87C89" w:rsidP="00D87C89">
      <w:pPr>
        <w:rPr>
          <w:b/>
          <w:bCs/>
          <w:sz w:val="32"/>
          <w:szCs w:val="32"/>
        </w:rPr>
      </w:pPr>
      <w:r w:rsidRPr="00D87C89">
        <w:rPr>
          <w:b/>
          <w:bCs/>
          <w:sz w:val="32"/>
          <w:szCs w:val="32"/>
        </w:rPr>
        <w:t>Question 3: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>.data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>arr db 1h,2h,3h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.code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main proc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mov ax,@data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mov ds,ax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lastRenderedPageBreak/>
        <w:t xml:space="preserve">    mov cx,03h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mov si,02h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L1: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mov ah,02h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mov dl,arr[si]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int 21h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dec si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Loop L1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endp</w:t>
      </w:r>
    </w:p>
    <w:p w:rsidR="00D87C89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end main</w:t>
      </w:r>
    </w:p>
    <w:p w:rsidR="00226602" w:rsidRDefault="00226602" w:rsidP="00226602">
      <w:pPr>
        <w:spacing w:after="0"/>
        <w:rPr>
          <w:sz w:val="32"/>
          <w:szCs w:val="32"/>
        </w:rPr>
      </w:pPr>
    </w:p>
    <w:p w:rsidR="00226602" w:rsidRDefault="00226602" w:rsidP="00226602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311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02" w:rsidRPr="00226602" w:rsidRDefault="00226602" w:rsidP="00226602">
      <w:pPr>
        <w:rPr>
          <w:b/>
          <w:bCs/>
          <w:sz w:val="36"/>
          <w:szCs w:val="36"/>
        </w:rPr>
      </w:pPr>
    </w:p>
    <w:p w:rsidR="00226602" w:rsidRDefault="00226602" w:rsidP="00226602">
      <w:pPr>
        <w:rPr>
          <w:b/>
          <w:bCs/>
          <w:sz w:val="36"/>
          <w:szCs w:val="36"/>
        </w:rPr>
      </w:pPr>
      <w:r w:rsidRPr="00226602">
        <w:rPr>
          <w:b/>
          <w:bCs/>
          <w:sz w:val="36"/>
          <w:szCs w:val="36"/>
        </w:rPr>
        <w:t>Question 4;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>.data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>ans dw ?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lastRenderedPageBreak/>
        <w:t xml:space="preserve">.code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main proc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ax,@data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ds,ax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bx,0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dx,1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cx,7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L1: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add bx,dx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ax,bx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bx,dx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dx,ax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loop L1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sub dx, 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mov ans,dx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end main  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ret</w:t>
      </w:r>
    </w:p>
    <w:p w:rsidR="00226602" w:rsidRPr="00226602" w:rsidRDefault="00226602" w:rsidP="0022660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2145" cy="326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02" w:rsidRPr="00226602" w:rsidSect="00D84272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5DF" w:rsidRDefault="007E55DF" w:rsidP="00CC0D57">
      <w:pPr>
        <w:spacing w:after="0" w:line="240" w:lineRule="auto"/>
      </w:pPr>
      <w:r>
        <w:separator/>
      </w:r>
    </w:p>
  </w:endnote>
  <w:endnote w:type="continuationSeparator" w:id="0">
    <w:p w:rsidR="007E55DF" w:rsidRDefault="007E55DF" w:rsidP="00C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14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B96" w:rsidRDefault="009D5C82">
            <w:pPr>
              <w:pStyle w:val="Footer"/>
              <w:jc w:val="right"/>
            </w:pPr>
            <w:r>
              <w:t xml:space="preserve">Page </w:t>
            </w:r>
            <w:r w:rsidR="005013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01341">
              <w:rPr>
                <w:b/>
                <w:bCs/>
                <w:sz w:val="24"/>
                <w:szCs w:val="24"/>
              </w:rPr>
              <w:fldChar w:fldCharType="separate"/>
            </w:r>
            <w:r w:rsidR="0058478E">
              <w:rPr>
                <w:b/>
                <w:bCs/>
                <w:noProof/>
              </w:rPr>
              <w:t>7</w:t>
            </w:r>
            <w:r w:rsidR="005013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13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01341">
              <w:rPr>
                <w:b/>
                <w:bCs/>
                <w:sz w:val="24"/>
                <w:szCs w:val="24"/>
              </w:rPr>
              <w:fldChar w:fldCharType="separate"/>
            </w:r>
            <w:r w:rsidR="0058478E">
              <w:rPr>
                <w:b/>
                <w:bCs/>
                <w:noProof/>
              </w:rPr>
              <w:t>7</w:t>
            </w:r>
            <w:r w:rsidR="005013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B96" w:rsidRDefault="007E5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5DF" w:rsidRDefault="007E55DF" w:rsidP="00CC0D57">
      <w:pPr>
        <w:spacing w:after="0" w:line="240" w:lineRule="auto"/>
      </w:pPr>
      <w:r>
        <w:separator/>
      </w:r>
    </w:p>
  </w:footnote>
  <w:footnote w:type="continuationSeparator" w:id="0">
    <w:p w:rsidR="007E55DF" w:rsidRDefault="007E55DF" w:rsidP="00C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272" w:rsidRDefault="007E55DF">
    <w:pPr>
      <w:pStyle w:val="Header"/>
    </w:pPr>
  </w:p>
  <w:p w:rsidR="00021DA4" w:rsidRDefault="007E55DF" w:rsidP="00021DA4">
    <w:pPr>
      <w:pStyle w:val="Header"/>
      <w:jc w:val="center"/>
    </w:pPr>
  </w:p>
  <w:tbl>
    <w:tblPr>
      <w:tblStyle w:val="PlainTable41"/>
      <w:tblW w:w="0" w:type="auto"/>
      <w:tblLook w:val="06A0" w:firstRow="1" w:lastRow="0" w:firstColumn="1" w:lastColumn="0" w:noHBand="1" w:noVBand="1"/>
    </w:tblPr>
    <w:tblGrid>
      <w:gridCol w:w="1098"/>
      <w:gridCol w:w="8145"/>
    </w:tblGrid>
    <w:tr w:rsidR="00021DA4" w:rsidTr="00021DA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 w:val="restart"/>
        </w:tcPr>
        <w:p w:rsidR="00021DA4" w:rsidRDefault="009D5C82" w:rsidP="00021DA4">
          <w:pPr>
            <w:pStyle w:val="Header"/>
            <w:jc w:val="center"/>
          </w:pPr>
          <w:r>
            <w:rPr>
              <w:i/>
              <w:noProof/>
            </w:rPr>
            <w:drawing>
              <wp:inline distT="0" distB="0" distL="0" distR="0">
                <wp:extent cx="369824" cy="37147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AJU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22" cy="384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5" w:type="dxa"/>
        </w:tcPr>
        <w:p w:rsidR="00021DA4" w:rsidRPr="00A0730E" w:rsidRDefault="009D5C82" w:rsidP="00021DA4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u w:val="single"/>
            </w:rPr>
          </w:pPr>
          <w:r w:rsidRPr="00A0730E">
            <w:rPr>
              <w:b w:val="0"/>
              <w:u w:val="single"/>
            </w:rPr>
            <w:t>Microprocessor &amp; Assembly Language</w:t>
          </w:r>
          <w:r w:rsidRPr="00A0730E">
            <w:rPr>
              <w:b w:val="0"/>
              <w:u w:val="single"/>
            </w:rPr>
            <w:tab/>
            <w:t xml:space="preserve">                                                         Lab Session 0</w:t>
          </w:r>
          <w:r w:rsidR="00027CF4">
            <w:rPr>
              <w:b w:val="0"/>
              <w:u w:val="single"/>
            </w:rPr>
            <w:t>7</w:t>
          </w:r>
        </w:p>
      </w:tc>
    </w:tr>
    <w:tr w:rsidR="00021DA4" w:rsidTr="00021DA4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/>
        </w:tcPr>
        <w:p w:rsidR="00021DA4" w:rsidRDefault="007E55DF" w:rsidP="00021DA4">
          <w:pPr>
            <w:pStyle w:val="Header"/>
            <w:jc w:val="center"/>
          </w:pPr>
        </w:p>
      </w:tc>
      <w:tc>
        <w:tcPr>
          <w:tcW w:w="8145" w:type="dxa"/>
        </w:tcPr>
        <w:p w:rsidR="00021DA4" w:rsidRPr="00021DA4" w:rsidRDefault="009D5C82" w:rsidP="00021DA4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 w:rsidRPr="00D84272">
            <w:rPr>
              <w:i/>
            </w:rPr>
            <w:t>M</w:t>
          </w:r>
          <w:r>
            <w:rPr>
              <w:i/>
            </w:rPr>
            <w:t>o</w:t>
          </w:r>
          <w:r w:rsidRPr="00D84272">
            <w:rPr>
              <w:i/>
            </w:rPr>
            <w:t xml:space="preserve">hammad Ali Jinnah University </w:t>
          </w:r>
        </w:p>
      </w:tc>
    </w:tr>
  </w:tbl>
  <w:p w:rsidR="005F744F" w:rsidRPr="00D84272" w:rsidRDefault="007E55DF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  <w:b/>
        <w:color w:val="4F6128"/>
        <w:sz w:val="20"/>
      </w:r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3">
    <w:nsid w:val="0000000A"/>
    <w:multiLevelType w:val="multilevel"/>
    <w:tmpl w:val="4C7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i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strike w:val="0"/>
        <w:dstrike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3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3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3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6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E"/>
    <w:multiLevelType w:val="multilevel"/>
    <w:tmpl w:val="0000000E"/>
    <w:name w:val="WW8Num1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color w:val="000000"/>
      </w:rPr>
    </w:lvl>
  </w:abstractNum>
  <w:abstractNum w:abstractNumId="8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aps w:val="0"/>
        <w:smallCaps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aps w:val="0"/>
        <w:smallCaps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aps w:val="0"/>
        <w:smallCaps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aps w:val="0"/>
        <w:smallCaps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aps w:val="0"/>
        <w:smallCaps w:val="0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aps w:val="0"/>
        <w:smallCaps w:val="0"/>
        <w:sz w:val="20"/>
      </w:rPr>
    </w:lvl>
  </w:abstractNum>
  <w:abstractNum w:abstractNumId="9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21EA42B0"/>
    <w:multiLevelType w:val="hybridMultilevel"/>
    <w:tmpl w:val="53F0A896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6796D"/>
    <w:multiLevelType w:val="hybridMultilevel"/>
    <w:tmpl w:val="92D0A3F4"/>
    <w:lvl w:ilvl="0" w:tplc="AF22336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714BC"/>
    <w:multiLevelType w:val="hybridMultilevel"/>
    <w:tmpl w:val="405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E2B3B"/>
    <w:multiLevelType w:val="hybridMultilevel"/>
    <w:tmpl w:val="3E1E6B86"/>
    <w:lvl w:ilvl="0" w:tplc="453449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DF420D"/>
    <w:multiLevelType w:val="hybridMultilevel"/>
    <w:tmpl w:val="CD7CCAC2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55010B"/>
    <w:multiLevelType w:val="hybridMultilevel"/>
    <w:tmpl w:val="758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777FC"/>
    <w:multiLevelType w:val="hybridMultilevel"/>
    <w:tmpl w:val="85220376"/>
    <w:lvl w:ilvl="0" w:tplc="BC4674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6C37B2"/>
    <w:multiLevelType w:val="hybridMultilevel"/>
    <w:tmpl w:val="F16A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3669D"/>
    <w:multiLevelType w:val="hybridMultilevel"/>
    <w:tmpl w:val="A2A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B2D75"/>
    <w:multiLevelType w:val="hybridMultilevel"/>
    <w:tmpl w:val="BA7487B0"/>
    <w:lvl w:ilvl="0" w:tplc="F11C4FE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6090E"/>
    <w:multiLevelType w:val="hybridMultilevel"/>
    <w:tmpl w:val="768A0E3A"/>
    <w:lvl w:ilvl="0" w:tplc="3DD6BD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19826FB"/>
    <w:multiLevelType w:val="hybridMultilevel"/>
    <w:tmpl w:val="4B02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20552"/>
    <w:multiLevelType w:val="hybridMultilevel"/>
    <w:tmpl w:val="D3D634CA"/>
    <w:lvl w:ilvl="0" w:tplc="1BA881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B10426"/>
    <w:multiLevelType w:val="hybridMultilevel"/>
    <w:tmpl w:val="902A41A0"/>
    <w:lvl w:ilvl="0" w:tplc="66EA883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6C64E7"/>
    <w:multiLevelType w:val="hybridMultilevel"/>
    <w:tmpl w:val="89E0FF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16"/>
  </w:num>
  <w:num w:numId="10">
    <w:abstractNumId w:val="20"/>
  </w:num>
  <w:num w:numId="11">
    <w:abstractNumId w:val="22"/>
  </w:num>
  <w:num w:numId="12">
    <w:abstractNumId w:val="10"/>
  </w:num>
  <w:num w:numId="13">
    <w:abstractNumId w:val="2"/>
  </w:num>
  <w:num w:numId="14">
    <w:abstractNumId w:val="12"/>
  </w:num>
  <w:num w:numId="15">
    <w:abstractNumId w:val="23"/>
  </w:num>
  <w:num w:numId="16">
    <w:abstractNumId w:val="21"/>
  </w:num>
  <w:num w:numId="17">
    <w:abstractNumId w:val="8"/>
  </w:num>
  <w:num w:numId="18">
    <w:abstractNumId w:val="11"/>
  </w:num>
  <w:num w:numId="19">
    <w:abstractNumId w:val="15"/>
  </w:num>
  <w:num w:numId="20">
    <w:abstractNumId w:val="17"/>
  </w:num>
  <w:num w:numId="21">
    <w:abstractNumId w:val="18"/>
  </w:num>
  <w:num w:numId="22">
    <w:abstractNumId w:val="1"/>
  </w:num>
  <w:num w:numId="23">
    <w:abstractNumId w:val="19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57"/>
    <w:rsid w:val="00004D2D"/>
    <w:rsid w:val="00027CF4"/>
    <w:rsid w:val="00031E94"/>
    <w:rsid w:val="0003528C"/>
    <w:rsid w:val="0004684B"/>
    <w:rsid w:val="000534DF"/>
    <w:rsid w:val="0006142A"/>
    <w:rsid w:val="000614AB"/>
    <w:rsid w:val="0006742A"/>
    <w:rsid w:val="00071888"/>
    <w:rsid w:val="00072A9A"/>
    <w:rsid w:val="00073E33"/>
    <w:rsid w:val="00094AA0"/>
    <w:rsid w:val="000B08E4"/>
    <w:rsid w:val="000B7298"/>
    <w:rsid w:val="000D5CF2"/>
    <w:rsid w:val="000F27DA"/>
    <w:rsid w:val="00132B1F"/>
    <w:rsid w:val="001343E5"/>
    <w:rsid w:val="001436D9"/>
    <w:rsid w:val="0017205D"/>
    <w:rsid w:val="00177961"/>
    <w:rsid w:val="001963F9"/>
    <w:rsid w:val="001A31EC"/>
    <w:rsid w:val="001A4773"/>
    <w:rsid w:val="001B0C42"/>
    <w:rsid w:val="001B34ED"/>
    <w:rsid w:val="001C2290"/>
    <w:rsid w:val="001D431C"/>
    <w:rsid w:val="001E149B"/>
    <w:rsid w:val="001F4F24"/>
    <w:rsid w:val="00206E28"/>
    <w:rsid w:val="00211818"/>
    <w:rsid w:val="00212AD1"/>
    <w:rsid w:val="00214155"/>
    <w:rsid w:val="00217D74"/>
    <w:rsid w:val="00226602"/>
    <w:rsid w:val="0023254F"/>
    <w:rsid w:val="002326C4"/>
    <w:rsid w:val="00233EF8"/>
    <w:rsid w:val="002553DD"/>
    <w:rsid w:val="00265C56"/>
    <w:rsid w:val="00271201"/>
    <w:rsid w:val="00271961"/>
    <w:rsid w:val="0027303C"/>
    <w:rsid w:val="00282A66"/>
    <w:rsid w:val="002846FC"/>
    <w:rsid w:val="00290D15"/>
    <w:rsid w:val="002A05D1"/>
    <w:rsid w:val="002A0B01"/>
    <w:rsid w:val="002A1085"/>
    <w:rsid w:val="002A582F"/>
    <w:rsid w:val="002B347C"/>
    <w:rsid w:val="002C75D9"/>
    <w:rsid w:val="002F440F"/>
    <w:rsid w:val="003306B6"/>
    <w:rsid w:val="00344727"/>
    <w:rsid w:val="0037607D"/>
    <w:rsid w:val="003A1C6A"/>
    <w:rsid w:val="003B7530"/>
    <w:rsid w:val="003D1719"/>
    <w:rsid w:val="003E2234"/>
    <w:rsid w:val="003E6A2B"/>
    <w:rsid w:val="003F663B"/>
    <w:rsid w:val="004064E5"/>
    <w:rsid w:val="00410802"/>
    <w:rsid w:val="00417C4E"/>
    <w:rsid w:val="00440623"/>
    <w:rsid w:val="004455B3"/>
    <w:rsid w:val="0046003C"/>
    <w:rsid w:val="00475828"/>
    <w:rsid w:val="00481C4E"/>
    <w:rsid w:val="00491B8E"/>
    <w:rsid w:val="004B056C"/>
    <w:rsid w:val="004D0DE0"/>
    <w:rsid w:val="004D4D3A"/>
    <w:rsid w:val="004E665B"/>
    <w:rsid w:val="004F06ED"/>
    <w:rsid w:val="00501341"/>
    <w:rsid w:val="00503518"/>
    <w:rsid w:val="005329E2"/>
    <w:rsid w:val="00576A90"/>
    <w:rsid w:val="00584712"/>
    <w:rsid w:val="0058478E"/>
    <w:rsid w:val="005A5AD0"/>
    <w:rsid w:val="005B0D92"/>
    <w:rsid w:val="005C24CC"/>
    <w:rsid w:val="005E5BDF"/>
    <w:rsid w:val="00602D83"/>
    <w:rsid w:val="00626F6B"/>
    <w:rsid w:val="00654F16"/>
    <w:rsid w:val="00673E01"/>
    <w:rsid w:val="00683CBF"/>
    <w:rsid w:val="0068574F"/>
    <w:rsid w:val="00692832"/>
    <w:rsid w:val="006974BA"/>
    <w:rsid w:val="00697998"/>
    <w:rsid w:val="006A7FF6"/>
    <w:rsid w:val="006D5C17"/>
    <w:rsid w:val="006E2B97"/>
    <w:rsid w:val="00710F1D"/>
    <w:rsid w:val="00760521"/>
    <w:rsid w:val="00761326"/>
    <w:rsid w:val="00777679"/>
    <w:rsid w:val="00793252"/>
    <w:rsid w:val="00795AF8"/>
    <w:rsid w:val="007A5DAF"/>
    <w:rsid w:val="007B14DF"/>
    <w:rsid w:val="007D4DC0"/>
    <w:rsid w:val="007D5B05"/>
    <w:rsid w:val="007E55DF"/>
    <w:rsid w:val="007E70D7"/>
    <w:rsid w:val="007F7B95"/>
    <w:rsid w:val="00807971"/>
    <w:rsid w:val="00817C87"/>
    <w:rsid w:val="00820DE0"/>
    <w:rsid w:val="008379F4"/>
    <w:rsid w:val="00844B2C"/>
    <w:rsid w:val="00852151"/>
    <w:rsid w:val="00854DD1"/>
    <w:rsid w:val="008755FA"/>
    <w:rsid w:val="00881023"/>
    <w:rsid w:val="00883945"/>
    <w:rsid w:val="00894020"/>
    <w:rsid w:val="008B52F9"/>
    <w:rsid w:val="008C1E21"/>
    <w:rsid w:val="008D1335"/>
    <w:rsid w:val="0091616C"/>
    <w:rsid w:val="00916A4A"/>
    <w:rsid w:val="009437AD"/>
    <w:rsid w:val="00967E30"/>
    <w:rsid w:val="0097043C"/>
    <w:rsid w:val="00983763"/>
    <w:rsid w:val="00997D85"/>
    <w:rsid w:val="009A5056"/>
    <w:rsid w:val="009B026D"/>
    <w:rsid w:val="009C2B2D"/>
    <w:rsid w:val="009D2EC6"/>
    <w:rsid w:val="009D5C82"/>
    <w:rsid w:val="009F5695"/>
    <w:rsid w:val="009F5EA9"/>
    <w:rsid w:val="00A03C24"/>
    <w:rsid w:val="00A07868"/>
    <w:rsid w:val="00A10331"/>
    <w:rsid w:val="00A1555C"/>
    <w:rsid w:val="00A2176C"/>
    <w:rsid w:val="00A556F4"/>
    <w:rsid w:val="00AA000B"/>
    <w:rsid w:val="00AA3DFA"/>
    <w:rsid w:val="00AA6107"/>
    <w:rsid w:val="00AC1985"/>
    <w:rsid w:val="00AD2D77"/>
    <w:rsid w:val="00AE5010"/>
    <w:rsid w:val="00B04148"/>
    <w:rsid w:val="00B11514"/>
    <w:rsid w:val="00B17572"/>
    <w:rsid w:val="00B24520"/>
    <w:rsid w:val="00B457E0"/>
    <w:rsid w:val="00B5069A"/>
    <w:rsid w:val="00B74756"/>
    <w:rsid w:val="00B85C4B"/>
    <w:rsid w:val="00BB1915"/>
    <w:rsid w:val="00BC5510"/>
    <w:rsid w:val="00BD3AE9"/>
    <w:rsid w:val="00BD5DCD"/>
    <w:rsid w:val="00BD7EF1"/>
    <w:rsid w:val="00C118BC"/>
    <w:rsid w:val="00C302CF"/>
    <w:rsid w:val="00C32D5A"/>
    <w:rsid w:val="00C46BE9"/>
    <w:rsid w:val="00C51D13"/>
    <w:rsid w:val="00C51FF3"/>
    <w:rsid w:val="00C535B9"/>
    <w:rsid w:val="00C603C9"/>
    <w:rsid w:val="00C66348"/>
    <w:rsid w:val="00C728F1"/>
    <w:rsid w:val="00CB0872"/>
    <w:rsid w:val="00CC0D57"/>
    <w:rsid w:val="00CC3B16"/>
    <w:rsid w:val="00CC427F"/>
    <w:rsid w:val="00CE12DE"/>
    <w:rsid w:val="00CE3F60"/>
    <w:rsid w:val="00CE7252"/>
    <w:rsid w:val="00CE7DCB"/>
    <w:rsid w:val="00CF65C3"/>
    <w:rsid w:val="00D106DD"/>
    <w:rsid w:val="00D27A92"/>
    <w:rsid w:val="00D32C46"/>
    <w:rsid w:val="00D44829"/>
    <w:rsid w:val="00D87C89"/>
    <w:rsid w:val="00D9274C"/>
    <w:rsid w:val="00D970DD"/>
    <w:rsid w:val="00DB0766"/>
    <w:rsid w:val="00DB38EC"/>
    <w:rsid w:val="00DB67F9"/>
    <w:rsid w:val="00DF22E3"/>
    <w:rsid w:val="00E0243B"/>
    <w:rsid w:val="00E15670"/>
    <w:rsid w:val="00E406FE"/>
    <w:rsid w:val="00E40745"/>
    <w:rsid w:val="00E42B2A"/>
    <w:rsid w:val="00E504EE"/>
    <w:rsid w:val="00E600FA"/>
    <w:rsid w:val="00E6554C"/>
    <w:rsid w:val="00E6772F"/>
    <w:rsid w:val="00E94416"/>
    <w:rsid w:val="00ED7378"/>
    <w:rsid w:val="00F021B0"/>
    <w:rsid w:val="00F25D8F"/>
    <w:rsid w:val="00F300B9"/>
    <w:rsid w:val="00F31837"/>
    <w:rsid w:val="00F44BAE"/>
    <w:rsid w:val="00F46D07"/>
    <w:rsid w:val="00F569D0"/>
    <w:rsid w:val="00F62B87"/>
    <w:rsid w:val="00F65804"/>
    <w:rsid w:val="00F669CE"/>
    <w:rsid w:val="00F76C2D"/>
    <w:rsid w:val="00F93658"/>
    <w:rsid w:val="00FE2B9E"/>
    <w:rsid w:val="00FE6768"/>
    <w:rsid w:val="00FF5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Sufyan</dc:creator>
  <cp:lastModifiedBy>Compro</cp:lastModifiedBy>
  <cp:revision>3</cp:revision>
  <dcterms:created xsi:type="dcterms:W3CDTF">2019-04-19T17:13:00Z</dcterms:created>
  <dcterms:modified xsi:type="dcterms:W3CDTF">2019-04-20T14:34:00Z</dcterms:modified>
</cp:coreProperties>
</file>